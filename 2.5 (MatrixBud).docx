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569CD" w14:textId="77777777" w:rsidR="00C20827" w:rsidRDefault="006D7CF4">
      <w:bookmarkStart w:id="0" w:name="_GoBack"/>
      <w:bookmarkEnd w:id="0"/>
      <w:r>
        <w:t>[2.5] Given that stereographic projection from the upper half sphere to the equatorial plane (a) preserves angles and (b) sends circles to circles, show that vertical semicircles map to circle</w:t>
      </w:r>
      <w:r w:rsidR="009131F7">
        <w:t>s</w:t>
      </w:r>
      <w:r>
        <w:t xml:space="preserve"> that intersect the equatorial circle orthogonally</w:t>
      </w:r>
    </w:p>
    <w:p w14:paraId="02289945" w14:textId="77777777" w:rsidR="006D7CF4" w:rsidRDefault="006D7CF4"/>
    <w:p w14:paraId="6A8C9D97" w14:textId="77777777" w:rsidR="006D7CF4" w:rsidRDefault="006D7CF4">
      <w:r>
        <w:t>We start with a vertical circle on the sphere; that is, the intersection of a vertical plane with the upper hemisphere of the Riemann sphere. By (b), its stereographic projection in the equatorial plane is a circle. By (a), the 2 angles the projected circle makes with the equatorial circle are the same as the 2 angles that the vertical circle on the sphere makes with the equatorial circle. But a vertical circle is perpendicular to the equatorial plane. Therefore the angles it makes with the equatorial circle are 90º. Thus the projected circle makes right angles with the equatorial circle.</w:t>
      </w:r>
    </w:p>
    <w:sectPr w:rsidR="006D7CF4" w:rsidSect="00434F00">
      <w:pgSz w:w="12240" w:h="15840"/>
      <w:pgMar w:top="1440" w:right="1152" w:bottom="2880" w:left="1152" w:header="72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1CBD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DD00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6A18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16D57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AC0B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F6A10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A82E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4675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5EE2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8E22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B890E8E2"/>
    <w:lvl w:ilvl="0">
      <w:start w:val="1"/>
      <w:numFmt w:val="decimal"/>
      <w:pStyle w:val="OutlineBullet"/>
      <w:lvlText w:val="%1."/>
      <w:lvlJc w:val="right"/>
      <w:pPr>
        <w:tabs>
          <w:tab w:val="num" w:pos="144"/>
        </w:tabs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5"/>
        </w:tabs>
        <w:ind w:left="245" w:hanging="72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224"/>
        </w:tabs>
        <w:ind w:left="1152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52"/>
        </w:tabs>
        <w:ind w:left="2952" w:hanging="360"/>
      </w:pPr>
      <w:rPr>
        <w:rFonts w:hint="default"/>
      </w:rPr>
    </w:lvl>
  </w:abstractNum>
  <w:abstractNum w:abstractNumId="11">
    <w:nsid w:val="00000003"/>
    <w:multiLevelType w:val="multilevel"/>
    <w:tmpl w:val="00000000"/>
    <w:lvl w:ilvl="0">
      <w:start w:val="1"/>
      <w:numFmt w:val="decimal"/>
      <w:lvlText w:val="%1."/>
      <w:lvlJc w:val="right"/>
      <w:pPr>
        <w:tabs>
          <w:tab w:val="num" w:pos="432"/>
        </w:tabs>
        <w:ind w:left="432" w:hanging="144"/>
      </w:p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</w:lvl>
    <w:lvl w:ilvl="2">
      <w:start w:val="1"/>
      <w:numFmt w:val="lowerRoman"/>
      <w:lvlText w:val="%3."/>
      <w:lvlJc w:val="left"/>
      <w:pPr>
        <w:tabs>
          <w:tab w:val="num" w:pos="1512"/>
        </w:tabs>
        <w:ind w:left="1152" w:hanging="360"/>
      </w:pPr>
    </w:lvl>
    <w:lvl w:ilvl="3">
      <w:start w:val="1"/>
      <w:numFmt w:val="decimal"/>
      <w:lvlText w:val="(%4)"/>
      <w:lvlJc w:val="left"/>
      <w:pPr>
        <w:tabs>
          <w:tab w:val="num" w:pos="1512"/>
        </w:tabs>
        <w:ind w:left="1440" w:hanging="28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0000006"/>
    <w:multiLevelType w:val="multilevel"/>
    <w:tmpl w:val="00000000"/>
    <w:lvl w:ilvl="0">
      <w:start w:val="1"/>
      <w:numFmt w:val="decimal"/>
      <w:lvlText w:val="%1."/>
      <w:lvlJc w:val="right"/>
      <w:pPr>
        <w:tabs>
          <w:tab w:val="num" w:pos="432"/>
        </w:tabs>
        <w:ind w:left="432" w:hanging="144"/>
      </w:p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</w:lvl>
    <w:lvl w:ilvl="2">
      <w:start w:val="1"/>
      <w:numFmt w:val="lowerRoman"/>
      <w:lvlText w:val="%3."/>
      <w:lvlJc w:val="left"/>
      <w:pPr>
        <w:tabs>
          <w:tab w:val="num" w:pos="1512"/>
        </w:tabs>
        <w:ind w:left="1152" w:hanging="360"/>
      </w:pPr>
    </w:lvl>
    <w:lvl w:ilvl="3">
      <w:start w:val="1"/>
      <w:numFmt w:val="decimal"/>
      <w:lvlText w:val="(%4)"/>
      <w:lvlJc w:val="left"/>
      <w:pPr>
        <w:tabs>
          <w:tab w:val="num" w:pos="1512"/>
        </w:tabs>
        <w:ind w:left="1440" w:hanging="28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0000000C"/>
    <w:multiLevelType w:val="singleLevel"/>
    <w:tmpl w:val="00000000"/>
    <w:lvl w:ilvl="0">
      <w:start w:val="1"/>
      <w:numFmt w:val="lowerLetter"/>
      <w:pStyle w:val="TrueorFalseBullet"/>
      <w:lvlText w:val="___  %1."/>
      <w:lvlJc w:val="left"/>
      <w:pPr>
        <w:tabs>
          <w:tab w:val="num" w:pos="1512"/>
        </w:tabs>
        <w:ind w:left="792" w:hanging="360"/>
      </w:pPr>
      <w:rPr>
        <w:rFonts w:hint="default"/>
      </w:rPr>
    </w:lvl>
  </w:abstractNum>
  <w:abstractNum w:abstractNumId="14">
    <w:nsid w:val="50A34A3A"/>
    <w:multiLevelType w:val="multilevel"/>
    <w:tmpl w:val="505E84AC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pStyle w:val="HWBullet"/>
      <w:lvlText w:val="%1.%2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13"/>
  </w:num>
  <w:num w:numId="5">
    <w:abstractNumId w:val="10"/>
  </w:num>
  <w:num w:numId="6">
    <w:abstractNumId w:val="11"/>
  </w:num>
  <w:num w:numId="7">
    <w:abstractNumId w:val="10"/>
  </w:num>
  <w:num w:numId="8">
    <w:abstractNumId w:val="13"/>
  </w:num>
  <w:num w:numId="9">
    <w:abstractNumId w:val="13"/>
  </w:num>
  <w:num w:numId="10">
    <w:abstractNumId w:val="10"/>
  </w:num>
  <w:num w:numId="11">
    <w:abstractNumId w:val="9"/>
  </w:num>
  <w:num w:numId="12">
    <w:abstractNumId w:val="9"/>
  </w:num>
  <w:num w:numId="13">
    <w:abstractNumId w:val="7"/>
  </w:num>
  <w:num w:numId="14">
    <w:abstractNumId w:val="7"/>
  </w:num>
  <w:num w:numId="15">
    <w:abstractNumId w:val="6"/>
  </w:num>
  <w:num w:numId="16">
    <w:abstractNumId w:val="6"/>
  </w:num>
  <w:num w:numId="17">
    <w:abstractNumId w:val="5"/>
  </w:num>
  <w:num w:numId="18">
    <w:abstractNumId w:val="5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4"/>
  </w:num>
  <w:num w:numId="25">
    <w:abstractNumId w:val="8"/>
  </w:num>
  <w:num w:numId="26">
    <w:abstractNumId w:val="8"/>
  </w:num>
  <w:num w:numId="27">
    <w:abstractNumId w:val="3"/>
  </w:num>
  <w:num w:numId="28">
    <w:abstractNumId w:val="3"/>
  </w:num>
  <w:num w:numId="29">
    <w:abstractNumId w:val="2"/>
  </w:num>
  <w:num w:numId="30">
    <w:abstractNumId w:val="2"/>
  </w:num>
  <w:num w:numId="31">
    <w:abstractNumId w:val="1"/>
  </w:num>
  <w:num w:numId="32">
    <w:abstractNumId w:val="1"/>
  </w:num>
  <w:num w:numId="33">
    <w:abstractNumId w:val="0"/>
  </w:num>
  <w:num w:numId="34">
    <w:abstractNumId w:val="0"/>
  </w:num>
  <w:num w:numId="35">
    <w:abstractNumId w:val="10"/>
  </w:num>
  <w:num w:numId="36">
    <w:abstractNumId w:val="10"/>
  </w:num>
  <w:num w:numId="37">
    <w:abstractNumId w:val="10"/>
  </w:num>
  <w:num w:numId="38">
    <w:abstractNumId w:val="13"/>
  </w:num>
  <w:num w:numId="39">
    <w:abstractNumId w:val="10"/>
  </w:num>
  <w:num w:numId="40">
    <w:abstractNumId w:val="13"/>
  </w:num>
  <w:num w:numId="41">
    <w:abstractNumId w:val="14"/>
  </w:num>
  <w:num w:numId="42">
    <w:abstractNumId w:val="13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F4"/>
    <w:rsid w:val="0000118D"/>
    <w:rsid w:val="0001749C"/>
    <w:rsid w:val="000260B0"/>
    <w:rsid w:val="000413B7"/>
    <w:rsid w:val="00077CF5"/>
    <w:rsid w:val="00195412"/>
    <w:rsid w:val="001B28B8"/>
    <w:rsid w:val="001B64CA"/>
    <w:rsid w:val="002019DD"/>
    <w:rsid w:val="0025487F"/>
    <w:rsid w:val="00264CB9"/>
    <w:rsid w:val="00281B97"/>
    <w:rsid w:val="002A418F"/>
    <w:rsid w:val="002B2008"/>
    <w:rsid w:val="002E452B"/>
    <w:rsid w:val="00371983"/>
    <w:rsid w:val="003B4BD1"/>
    <w:rsid w:val="00434F00"/>
    <w:rsid w:val="00446BC0"/>
    <w:rsid w:val="00592E72"/>
    <w:rsid w:val="005A5A4C"/>
    <w:rsid w:val="006D4B57"/>
    <w:rsid w:val="006D7CF4"/>
    <w:rsid w:val="00752BD9"/>
    <w:rsid w:val="00760273"/>
    <w:rsid w:val="007672FC"/>
    <w:rsid w:val="00785DCF"/>
    <w:rsid w:val="007E19D7"/>
    <w:rsid w:val="007F53F4"/>
    <w:rsid w:val="00854737"/>
    <w:rsid w:val="008664FE"/>
    <w:rsid w:val="008C7468"/>
    <w:rsid w:val="009131F7"/>
    <w:rsid w:val="00937698"/>
    <w:rsid w:val="00972A0D"/>
    <w:rsid w:val="009911EA"/>
    <w:rsid w:val="009C6864"/>
    <w:rsid w:val="009D26FE"/>
    <w:rsid w:val="00A35493"/>
    <w:rsid w:val="00A74AFD"/>
    <w:rsid w:val="00AC5ED7"/>
    <w:rsid w:val="00AD4407"/>
    <w:rsid w:val="00AF41C6"/>
    <w:rsid w:val="00AF6043"/>
    <w:rsid w:val="00B16088"/>
    <w:rsid w:val="00B8261D"/>
    <w:rsid w:val="00C20827"/>
    <w:rsid w:val="00C36CBB"/>
    <w:rsid w:val="00C43679"/>
    <w:rsid w:val="00C66643"/>
    <w:rsid w:val="00C805BB"/>
    <w:rsid w:val="00C94C4F"/>
    <w:rsid w:val="00CE25BF"/>
    <w:rsid w:val="00D532A3"/>
    <w:rsid w:val="00D55620"/>
    <w:rsid w:val="00D74B67"/>
    <w:rsid w:val="00D82CF8"/>
    <w:rsid w:val="00D90C23"/>
    <w:rsid w:val="00EA2143"/>
    <w:rsid w:val="00ED6E9E"/>
    <w:rsid w:val="00EF4B8D"/>
    <w:rsid w:val="00F520A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C95C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721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344721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44721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344721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qFormat/>
    <w:rsid w:val="00344721"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5">
    <w:name w:val="heading 5"/>
    <w:basedOn w:val="Normal"/>
    <w:next w:val="Normal"/>
    <w:qFormat/>
    <w:rsid w:val="0034472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344721"/>
    <w:p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9">
    <w:name w:val="heading 9"/>
    <w:basedOn w:val="Normal"/>
    <w:next w:val="Normal"/>
    <w:qFormat/>
    <w:rsid w:val="00344721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Bullet">
    <w:name w:val="Outline Bullet"/>
    <w:basedOn w:val="Normal"/>
    <w:rsid w:val="009911EA"/>
    <w:pPr>
      <w:numPr>
        <w:numId w:val="43"/>
      </w:numPr>
      <w:tabs>
        <w:tab w:val="left" w:pos="540"/>
        <w:tab w:val="left" w:pos="1350"/>
        <w:tab w:val="left" w:pos="1890"/>
      </w:tabs>
    </w:pPr>
    <w:rPr>
      <w:rFonts w:eastAsia="Times New Roman" w:cs="Times New Roman"/>
    </w:rPr>
  </w:style>
  <w:style w:type="paragraph" w:customStyle="1" w:styleId="TrueorFalseBullet">
    <w:name w:val="True or False Bullet"/>
    <w:basedOn w:val="OutlineBullet"/>
    <w:rsid w:val="00BB052B"/>
    <w:pPr>
      <w:numPr>
        <w:numId w:val="42"/>
      </w:numPr>
    </w:pPr>
  </w:style>
  <w:style w:type="paragraph" w:styleId="BlockText">
    <w:name w:val="Block Text"/>
    <w:basedOn w:val="Normal"/>
    <w:rsid w:val="00344721"/>
    <w:pPr>
      <w:spacing w:after="120"/>
      <w:ind w:left="1440" w:right="1440"/>
    </w:pPr>
  </w:style>
  <w:style w:type="paragraph" w:styleId="BodyText">
    <w:name w:val="Body Text"/>
    <w:basedOn w:val="Normal"/>
    <w:rsid w:val="00344721"/>
    <w:pPr>
      <w:spacing w:after="120"/>
    </w:pPr>
  </w:style>
  <w:style w:type="paragraph" w:styleId="BodyText3">
    <w:name w:val="Body Text 3"/>
    <w:basedOn w:val="Normal"/>
    <w:rsid w:val="00344721"/>
    <w:pPr>
      <w:spacing w:after="120"/>
    </w:pPr>
    <w:rPr>
      <w:sz w:val="16"/>
      <w:szCs w:val="16"/>
    </w:rPr>
  </w:style>
  <w:style w:type="character" w:styleId="FollowedHyperlink">
    <w:name w:val="FollowedHyperlink"/>
    <w:basedOn w:val="DefaultParagraphFont"/>
    <w:rsid w:val="00344721"/>
    <w:rPr>
      <w:color w:val="800080"/>
      <w:u w:val="single"/>
    </w:rPr>
  </w:style>
  <w:style w:type="paragraph" w:styleId="Header">
    <w:name w:val="header"/>
    <w:basedOn w:val="Normal"/>
    <w:rsid w:val="0034472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44721"/>
    <w:rPr>
      <w:color w:val="0000FF"/>
      <w:u w:val="single"/>
    </w:rPr>
  </w:style>
  <w:style w:type="paragraph" w:styleId="List">
    <w:name w:val="List"/>
    <w:basedOn w:val="Normal"/>
    <w:semiHidden/>
    <w:rsid w:val="00344721"/>
    <w:pPr>
      <w:ind w:left="360" w:hanging="360"/>
    </w:pPr>
  </w:style>
  <w:style w:type="paragraph" w:styleId="List2">
    <w:name w:val="List 2"/>
    <w:basedOn w:val="Normal"/>
    <w:rsid w:val="00344721"/>
    <w:pPr>
      <w:ind w:left="720" w:hanging="360"/>
    </w:pPr>
  </w:style>
  <w:style w:type="paragraph" w:styleId="List3">
    <w:name w:val="List 3"/>
    <w:basedOn w:val="Normal"/>
    <w:rsid w:val="00344721"/>
    <w:pPr>
      <w:ind w:left="1080" w:hanging="360"/>
    </w:pPr>
  </w:style>
  <w:style w:type="paragraph" w:styleId="List4">
    <w:name w:val="List 4"/>
    <w:basedOn w:val="Normal"/>
    <w:rsid w:val="00344721"/>
    <w:pPr>
      <w:ind w:left="1440" w:hanging="360"/>
    </w:pPr>
  </w:style>
  <w:style w:type="paragraph" w:styleId="List5">
    <w:name w:val="List 5"/>
    <w:basedOn w:val="Normal"/>
    <w:rsid w:val="00344721"/>
    <w:pPr>
      <w:ind w:left="1800" w:hanging="360"/>
    </w:pPr>
  </w:style>
  <w:style w:type="paragraph" w:styleId="ListBullet">
    <w:name w:val="List Bullet"/>
    <w:basedOn w:val="Normal"/>
    <w:rsid w:val="00344721"/>
    <w:pPr>
      <w:numPr>
        <w:numId w:val="19"/>
      </w:numPr>
    </w:pPr>
  </w:style>
  <w:style w:type="paragraph" w:styleId="ListBullet2">
    <w:name w:val="List Bullet 2"/>
    <w:basedOn w:val="Normal"/>
    <w:rsid w:val="00344721"/>
    <w:pPr>
      <w:numPr>
        <w:numId w:val="20"/>
      </w:numPr>
    </w:pPr>
  </w:style>
  <w:style w:type="paragraph" w:styleId="ListBullet3">
    <w:name w:val="List Bullet 3"/>
    <w:basedOn w:val="Normal"/>
    <w:rsid w:val="00344721"/>
    <w:pPr>
      <w:numPr>
        <w:numId w:val="21"/>
      </w:numPr>
    </w:pPr>
  </w:style>
  <w:style w:type="paragraph" w:styleId="ListBullet4">
    <w:name w:val="List Bullet 4"/>
    <w:basedOn w:val="Normal"/>
    <w:rsid w:val="00344721"/>
    <w:pPr>
      <w:numPr>
        <w:numId w:val="22"/>
      </w:numPr>
    </w:pPr>
  </w:style>
  <w:style w:type="paragraph" w:styleId="ListBullet5">
    <w:name w:val="List Bullet 5"/>
    <w:basedOn w:val="Normal"/>
    <w:rsid w:val="00344721"/>
    <w:pPr>
      <w:numPr>
        <w:numId w:val="24"/>
      </w:numPr>
    </w:pPr>
  </w:style>
  <w:style w:type="paragraph" w:styleId="ListContinue">
    <w:name w:val="List Continue"/>
    <w:basedOn w:val="Normal"/>
    <w:rsid w:val="00344721"/>
    <w:pPr>
      <w:spacing w:after="120"/>
      <w:ind w:left="360"/>
    </w:pPr>
  </w:style>
  <w:style w:type="paragraph" w:styleId="ListNumber">
    <w:name w:val="List Number"/>
    <w:basedOn w:val="Normal"/>
    <w:rsid w:val="00344721"/>
    <w:pPr>
      <w:numPr>
        <w:numId w:val="26"/>
      </w:numPr>
    </w:pPr>
  </w:style>
  <w:style w:type="paragraph" w:styleId="ListNumber2">
    <w:name w:val="List Number 2"/>
    <w:basedOn w:val="Normal"/>
    <w:rsid w:val="00344721"/>
    <w:pPr>
      <w:numPr>
        <w:numId w:val="28"/>
      </w:numPr>
    </w:pPr>
  </w:style>
  <w:style w:type="paragraph" w:styleId="ListNumber3">
    <w:name w:val="List Number 3"/>
    <w:basedOn w:val="Normal"/>
    <w:rsid w:val="00344721"/>
    <w:pPr>
      <w:numPr>
        <w:numId w:val="30"/>
      </w:numPr>
    </w:pPr>
  </w:style>
  <w:style w:type="paragraph" w:styleId="ListNumber4">
    <w:name w:val="List Number 4"/>
    <w:basedOn w:val="Normal"/>
    <w:rsid w:val="00344721"/>
    <w:pPr>
      <w:numPr>
        <w:numId w:val="32"/>
      </w:numPr>
    </w:pPr>
  </w:style>
  <w:style w:type="paragraph" w:styleId="ListNumber5">
    <w:name w:val="List Number 5"/>
    <w:basedOn w:val="Normal"/>
    <w:rsid w:val="00344721"/>
    <w:pPr>
      <w:numPr>
        <w:numId w:val="34"/>
      </w:numPr>
    </w:pPr>
  </w:style>
  <w:style w:type="paragraph" w:styleId="MessageHeader">
    <w:name w:val="Message Header"/>
    <w:basedOn w:val="Normal"/>
    <w:rsid w:val="003447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Indent">
    <w:name w:val="Normal Indent"/>
    <w:basedOn w:val="Normal"/>
    <w:rsid w:val="00344721"/>
    <w:pPr>
      <w:ind w:left="720"/>
    </w:pPr>
  </w:style>
  <w:style w:type="paragraph" w:styleId="PlainText">
    <w:name w:val="Plain Text"/>
    <w:basedOn w:val="Normal"/>
    <w:rsid w:val="00344721"/>
    <w:rPr>
      <w:rFonts w:ascii="Courier" w:hAnsi="Courier"/>
      <w:szCs w:val="24"/>
    </w:rPr>
  </w:style>
  <w:style w:type="paragraph" w:styleId="Subtitle">
    <w:name w:val="Subtitle"/>
    <w:basedOn w:val="Normal"/>
    <w:qFormat/>
    <w:rsid w:val="00344721"/>
    <w:pPr>
      <w:spacing w:after="60"/>
      <w:jc w:val="center"/>
      <w:outlineLvl w:val="1"/>
    </w:pPr>
    <w:rPr>
      <w:szCs w:val="24"/>
    </w:rPr>
  </w:style>
  <w:style w:type="paragraph" w:styleId="Title">
    <w:name w:val="Title"/>
    <w:basedOn w:val="Normal"/>
    <w:qFormat/>
    <w:rsid w:val="00344721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paragraph" w:styleId="TOC3">
    <w:name w:val="toc 3"/>
    <w:basedOn w:val="Normal"/>
    <w:next w:val="Normal"/>
    <w:autoRedefine/>
    <w:semiHidden/>
    <w:rsid w:val="00344721"/>
    <w:pPr>
      <w:ind w:left="480"/>
    </w:pPr>
  </w:style>
  <w:style w:type="paragraph" w:customStyle="1" w:styleId="HWBullet">
    <w:name w:val="HW Bullet"/>
    <w:basedOn w:val="Normal"/>
    <w:rsid w:val="00650D92"/>
    <w:pPr>
      <w:numPr>
        <w:ilvl w:val="1"/>
        <w:numId w:val="41"/>
      </w:numPr>
      <w:tabs>
        <w:tab w:val="left" w:pos="216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721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344721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44721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344721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qFormat/>
    <w:rsid w:val="00344721"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5">
    <w:name w:val="heading 5"/>
    <w:basedOn w:val="Normal"/>
    <w:next w:val="Normal"/>
    <w:qFormat/>
    <w:rsid w:val="0034472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344721"/>
    <w:p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9">
    <w:name w:val="heading 9"/>
    <w:basedOn w:val="Normal"/>
    <w:next w:val="Normal"/>
    <w:qFormat/>
    <w:rsid w:val="00344721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Bullet">
    <w:name w:val="Outline Bullet"/>
    <w:basedOn w:val="Normal"/>
    <w:rsid w:val="009911EA"/>
    <w:pPr>
      <w:numPr>
        <w:numId w:val="43"/>
      </w:numPr>
      <w:tabs>
        <w:tab w:val="left" w:pos="540"/>
        <w:tab w:val="left" w:pos="1350"/>
        <w:tab w:val="left" w:pos="1890"/>
      </w:tabs>
    </w:pPr>
    <w:rPr>
      <w:rFonts w:eastAsia="Times New Roman" w:cs="Times New Roman"/>
    </w:rPr>
  </w:style>
  <w:style w:type="paragraph" w:customStyle="1" w:styleId="TrueorFalseBullet">
    <w:name w:val="True or False Bullet"/>
    <w:basedOn w:val="OutlineBullet"/>
    <w:rsid w:val="00BB052B"/>
    <w:pPr>
      <w:numPr>
        <w:numId w:val="42"/>
      </w:numPr>
    </w:pPr>
  </w:style>
  <w:style w:type="paragraph" w:styleId="BlockText">
    <w:name w:val="Block Text"/>
    <w:basedOn w:val="Normal"/>
    <w:rsid w:val="00344721"/>
    <w:pPr>
      <w:spacing w:after="120"/>
      <w:ind w:left="1440" w:right="1440"/>
    </w:pPr>
  </w:style>
  <w:style w:type="paragraph" w:styleId="BodyText">
    <w:name w:val="Body Text"/>
    <w:basedOn w:val="Normal"/>
    <w:rsid w:val="00344721"/>
    <w:pPr>
      <w:spacing w:after="120"/>
    </w:pPr>
  </w:style>
  <w:style w:type="paragraph" w:styleId="BodyText3">
    <w:name w:val="Body Text 3"/>
    <w:basedOn w:val="Normal"/>
    <w:rsid w:val="00344721"/>
    <w:pPr>
      <w:spacing w:after="120"/>
    </w:pPr>
    <w:rPr>
      <w:sz w:val="16"/>
      <w:szCs w:val="16"/>
    </w:rPr>
  </w:style>
  <w:style w:type="character" w:styleId="FollowedHyperlink">
    <w:name w:val="FollowedHyperlink"/>
    <w:basedOn w:val="DefaultParagraphFont"/>
    <w:rsid w:val="00344721"/>
    <w:rPr>
      <w:color w:val="800080"/>
      <w:u w:val="single"/>
    </w:rPr>
  </w:style>
  <w:style w:type="paragraph" w:styleId="Header">
    <w:name w:val="header"/>
    <w:basedOn w:val="Normal"/>
    <w:rsid w:val="0034472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44721"/>
    <w:rPr>
      <w:color w:val="0000FF"/>
      <w:u w:val="single"/>
    </w:rPr>
  </w:style>
  <w:style w:type="paragraph" w:styleId="List">
    <w:name w:val="List"/>
    <w:basedOn w:val="Normal"/>
    <w:semiHidden/>
    <w:rsid w:val="00344721"/>
    <w:pPr>
      <w:ind w:left="360" w:hanging="360"/>
    </w:pPr>
  </w:style>
  <w:style w:type="paragraph" w:styleId="List2">
    <w:name w:val="List 2"/>
    <w:basedOn w:val="Normal"/>
    <w:rsid w:val="00344721"/>
    <w:pPr>
      <w:ind w:left="720" w:hanging="360"/>
    </w:pPr>
  </w:style>
  <w:style w:type="paragraph" w:styleId="List3">
    <w:name w:val="List 3"/>
    <w:basedOn w:val="Normal"/>
    <w:rsid w:val="00344721"/>
    <w:pPr>
      <w:ind w:left="1080" w:hanging="360"/>
    </w:pPr>
  </w:style>
  <w:style w:type="paragraph" w:styleId="List4">
    <w:name w:val="List 4"/>
    <w:basedOn w:val="Normal"/>
    <w:rsid w:val="00344721"/>
    <w:pPr>
      <w:ind w:left="1440" w:hanging="360"/>
    </w:pPr>
  </w:style>
  <w:style w:type="paragraph" w:styleId="List5">
    <w:name w:val="List 5"/>
    <w:basedOn w:val="Normal"/>
    <w:rsid w:val="00344721"/>
    <w:pPr>
      <w:ind w:left="1800" w:hanging="360"/>
    </w:pPr>
  </w:style>
  <w:style w:type="paragraph" w:styleId="ListBullet">
    <w:name w:val="List Bullet"/>
    <w:basedOn w:val="Normal"/>
    <w:rsid w:val="00344721"/>
    <w:pPr>
      <w:numPr>
        <w:numId w:val="19"/>
      </w:numPr>
    </w:pPr>
  </w:style>
  <w:style w:type="paragraph" w:styleId="ListBullet2">
    <w:name w:val="List Bullet 2"/>
    <w:basedOn w:val="Normal"/>
    <w:rsid w:val="00344721"/>
    <w:pPr>
      <w:numPr>
        <w:numId w:val="20"/>
      </w:numPr>
    </w:pPr>
  </w:style>
  <w:style w:type="paragraph" w:styleId="ListBullet3">
    <w:name w:val="List Bullet 3"/>
    <w:basedOn w:val="Normal"/>
    <w:rsid w:val="00344721"/>
    <w:pPr>
      <w:numPr>
        <w:numId w:val="21"/>
      </w:numPr>
    </w:pPr>
  </w:style>
  <w:style w:type="paragraph" w:styleId="ListBullet4">
    <w:name w:val="List Bullet 4"/>
    <w:basedOn w:val="Normal"/>
    <w:rsid w:val="00344721"/>
    <w:pPr>
      <w:numPr>
        <w:numId w:val="22"/>
      </w:numPr>
    </w:pPr>
  </w:style>
  <w:style w:type="paragraph" w:styleId="ListBullet5">
    <w:name w:val="List Bullet 5"/>
    <w:basedOn w:val="Normal"/>
    <w:rsid w:val="00344721"/>
    <w:pPr>
      <w:numPr>
        <w:numId w:val="24"/>
      </w:numPr>
    </w:pPr>
  </w:style>
  <w:style w:type="paragraph" w:styleId="ListContinue">
    <w:name w:val="List Continue"/>
    <w:basedOn w:val="Normal"/>
    <w:rsid w:val="00344721"/>
    <w:pPr>
      <w:spacing w:after="120"/>
      <w:ind w:left="360"/>
    </w:pPr>
  </w:style>
  <w:style w:type="paragraph" w:styleId="ListNumber">
    <w:name w:val="List Number"/>
    <w:basedOn w:val="Normal"/>
    <w:rsid w:val="00344721"/>
    <w:pPr>
      <w:numPr>
        <w:numId w:val="26"/>
      </w:numPr>
    </w:pPr>
  </w:style>
  <w:style w:type="paragraph" w:styleId="ListNumber2">
    <w:name w:val="List Number 2"/>
    <w:basedOn w:val="Normal"/>
    <w:rsid w:val="00344721"/>
    <w:pPr>
      <w:numPr>
        <w:numId w:val="28"/>
      </w:numPr>
    </w:pPr>
  </w:style>
  <w:style w:type="paragraph" w:styleId="ListNumber3">
    <w:name w:val="List Number 3"/>
    <w:basedOn w:val="Normal"/>
    <w:rsid w:val="00344721"/>
    <w:pPr>
      <w:numPr>
        <w:numId w:val="30"/>
      </w:numPr>
    </w:pPr>
  </w:style>
  <w:style w:type="paragraph" w:styleId="ListNumber4">
    <w:name w:val="List Number 4"/>
    <w:basedOn w:val="Normal"/>
    <w:rsid w:val="00344721"/>
    <w:pPr>
      <w:numPr>
        <w:numId w:val="32"/>
      </w:numPr>
    </w:pPr>
  </w:style>
  <w:style w:type="paragraph" w:styleId="ListNumber5">
    <w:name w:val="List Number 5"/>
    <w:basedOn w:val="Normal"/>
    <w:rsid w:val="00344721"/>
    <w:pPr>
      <w:numPr>
        <w:numId w:val="34"/>
      </w:numPr>
    </w:pPr>
  </w:style>
  <w:style w:type="paragraph" w:styleId="MessageHeader">
    <w:name w:val="Message Header"/>
    <w:basedOn w:val="Normal"/>
    <w:rsid w:val="003447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Indent">
    <w:name w:val="Normal Indent"/>
    <w:basedOn w:val="Normal"/>
    <w:rsid w:val="00344721"/>
    <w:pPr>
      <w:ind w:left="720"/>
    </w:pPr>
  </w:style>
  <w:style w:type="paragraph" w:styleId="PlainText">
    <w:name w:val="Plain Text"/>
    <w:basedOn w:val="Normal"/>
    <w:rsid w:val="00344721"/>
    <w:rPr>
      <w:rFonts w:ascii="Courier" w:hAnsi="Courier"/>
      <w:szCs w:val="24"/>
    </w:rPr>
  </w:style>
  <w:style w:type="paragraph" w:styleId="Subtitle">
    <w:name w:val="Subtitle"/>
    <w:basedOn w:val="Normal"/>
    <w:qFormat/>
    <w:rsid w:val="00344721"/>
    <w:pPr>
      <w:spacing w:after="60"/>
      <w:jc w:val="center"/>
      <w:outlineLvl w:val="1"/>
    </w:pPr>
    <w:rPr>
      <w:szCs w:val="24"/>
    </w:rPr>
  </w:style>
  <w:style w:type="paragraph" w:styleId="Title">
    <w:name w:val="Title"/>
    <w:basedOn w:val="Normal"/>
    <w:qFormat/>
    <w:rsid w:val="00344721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paragraph" w:styleId="TOC3">
    <w:name w:val="toc 3"/>
    <w:basedOn w:val="Normal"/>
    <w:next w:val="Normal"/>
    <w:autoRedefine/>
    <w:semiHidden/>
    <w:rsid w:val="00344721"/>
    <w:pPr>
      <w:ind w:left="480"/>
    </w:pPr>
  </w:style>
  <w:style w:type="paragraph" w:customStyle="1" w:styleId="HWBullet">
    <w:name w:val="HW Bullet"/>
    <w:basedOn w:val="Normal"/>
    <w:rsid w:val="00650D92"/>
    <w:pPr>
      <w:numPr>
        <w:ilvl w:val="1"/>
        <w:numId w:val="41"/>
      </w:numPr>
      <w:tabs>
        <w:tab w:val="left" w:pos="21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Macintosh Word</Application>
  <DocSecurity>0</DocSecurity>
  <Lines>5</Lines>
  <Paragraphs>1</Paragraphs>
  <ScaleCrop>false</ScaleCrop>
  <Company>LM Aero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subject/>
  <dc:creator>Bud Simrin</dc:creator>
  <cp:keywords/>
  <dc:description/>
  <cp:lastModifiedBy>Bud Simrin</cp:lastModifiedBy>
  <cp:revision>2</cp:revision>
  <dcterms:created xsi:type="dcterms:W3CDTF">2015-09-02T15:20:00Z</dcterms:created>
  <dcterms:modified xsi:type="dcterms:W3CDTF">2015-09-02T15:20:00Z</dcterms:modified>
</cp:coreProperties>
</file>