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0827" w:rsidRDefault="004E2A3E">
      <w:r>
        <w:t>[9.4] Characterize the holomorphic mappings of the Riemann Sphere to itself that do not preserve the north or south poles but which map the north and south hemisphere into themselves</w:t>
      </w:r>
    </w:p>
    <w:p w:rsidR="004E2A3E" w:rsidRDefault="004E2A3E"/>
    <w:p w:rsidR="004E2A3E" w:rsidRDefault="004E2A3E">
      <w:r>
        <w:t xml:space="preserve">I don’t have a handle on a full characterization. In fact, I can only think of a single class of mappings that satisfy this statement. Namely, pick any point on the equatorial circle and map the entire Riemann Sphere to that point. Call the point </w:t>
      </w:r>
      <w:proofErr w:type="spellStart"/>
      <w:r>
        <w:t>z</w:t>
      </w:r>
      <w:r w:rsidRPr="004E2A3E">
        <w:rPr>
          <w:vertAlign w:val="subscript"/>
        </w:rPr>
        <w:t>o</w:t>
      </w:r>
      <w:proofErr w:type="spellEnd"/>
      <w:r>
        <w:t xml:space="preserve">. Then the function f(z) = </w:t>
      </w:r>
      <w:proofErr w:type="spellStart"/>
      <w:r>
        <w:t>z</w:t>
      </w:r>
      <w:r w:rsidRPr="004E2A3E">
        <w:rPr>
          <w:vertAlign w:val="subscript"/>
        </w:rPr>
        <w:t>o</w:t>
      </w:r>
      <w:proofErr w:type="spellEnd"/>
      <w:r>
        <w:t xml:space="preserve"> for every z in the Riemann sphere is clear holomorphic, does not preserve either pole, and maps the north and south hemispheres into themselves.</w:t>
      </w:r>
    </w:p>
    <w:p w:rsidR="004E2A3E" w:rsidRDefault="004E2A3E"/>
    <w:p w:rsidR="004E2A3E" w:rsidRDefault="004E2A3E">
      <w:r>
        <w:t>I can imagine there may be such holomorphic functions that, say, map the north pole N to an interior point A of the northern hemisphere. Such a function might freeze the equatorial point and simply stretch points on “the North Pole side” of A and squeeze points “beyond” A towards the equatorial sphere. But, I couldn’t come up with any such function and my gut feel is that it is not possible. If it were possible, then a 2</w:t>
      </w:r>
      <w:r w:rsidRPr="004E2A3E">
        <w:rPr>
          <w:vertAlign w:val="superscript"/>
        </w:rPr>
        <w:t>nd</w:t>
      </w:r>
      <w:r>
        <w:t xml:space="preserve"> function could rotate the equatorial circle and the composite of the two holomorphic functions would still be holomorphic and satisfy the required condition.</w:t>
      </w:r>
    </w:p>
    <w:p w:rsidR="004E2A3E" w:rsidRDefault="004E2A3E"/>
    <w:p w:rsidR="004E2A3E" w:rsidRDefault="004E2A3E">
      <w:r>
        <w:t>Also, towards the end of Chapter 9, Penrose states (without proof) that the only holomorphic functions defined on the entire Riemann Sphere are constant functions. That further suggests to me that the constant functions, where the constant in on the equatorial circle, are the only ones that meet the required condition.</w:t>
      </w:r>
      <w:bookmarkStart w:id="0" w:name="_GoBack"/>
      <w:bookmarkEnd w:id="0"/>
    </w:p>
    <w:p w:rsidR="004E2A3E" w:rsidRDefault="004E2A3E"/>
    <w:p w:rsidR="004E2A3E" w:rsidRDefault="004E2A3E">
      <w:r>
        <w:t>This is pretty weak but no one has posted a stab at this problem so I thought I would post these thoughts. Maybe someone can build on it.</w:t>
      </w:r>
    </w:p>
    <w:p w:rsidR="004E2A3E" w:rsidRDefault="004E2A3E"/>
    <w:p w:rsidR="004E2A3E" w:rsidRDefault="004E2A3E"/>
    <w:sectPr w:rsidR="004E2A3E" w:rsidSect="00434F00">
      <w:pgSz w:w="12240" w:h="15840"/>
      <w:pgMar w:top="1440" w:right="1152" w:bottom="2880" w:left="1152" w:header="72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91CBD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DD0073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96A18C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C16D570"/>
    <w:lvl w:ilvl="0">
      <w:start w:val="1"/>
      <w:numFmt w:val="decimal"/>
      <w:pStyle w:val="ListNumber2"/>
      <w:lvlText w:val="%1."/>
      <w:lvlJc w:val="left"/>
      <w:pPr>
        <w:tabs>
          <w:tab w:val="num" w:pos="720"/>
        </w:tabs>
        <w:ind w:left="720" w:hanging="360"/>
      </w:pPr>
    </w:lvl>
  </w:abstractNum>
  <w:abstractNum w:abstractNumId="4">
    <w:nsid w:val="FFFFFF80"/>
    <w:multiLevelType w:val="singleLevel"/>
    <w:tmpl w:val="21AC0B2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DF6A104"/>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BA82E0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414675C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5EE2968"/>
    <w:lvl w:ilvl="0">
      <w:start w:val="1"/>
      <w:numFmt w:val="decimal"/>
      <w:pStyle w:val="ListNumber"/>
      <w:lvlText w:val="%1."/>
      <w:lvlJc w:val="left"/>
      <w:pPr>
        <w:tabs>
          <w:tab w:val="num" w:pos="360"/>
        </w:tabs>
        <w:ind w:left="360" w:hanging="360"/>
      </w:pPr>
    </w:lvl>
  </w:abstractNum>
  <w:abstractNum w:abstractNumId="9">
    <w:nsid w:val="FFFFFF89"/>
    <w:multiLevelType w:val="singleLevel"/>
    <w:tmpl w:val="648E222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2"/>
    <w:multiLevelType w:val="multilevel"/>
    <w:tmpl w:val="B890E8E2"/>
    <w:lvl w:ilvl="0">
      <w:start w:val="1"/>
      <w:numFmt w:val="decimal"/>
      <w:pStyle w:val="OutlineBullet"/>
      <w:lvlText w:val="%1."/>
      <w:lvlJc w:val="right"/>
      <w:pPr>
        <w:tabs>
          <w:tab w:val="num" w:pos="144"/>
        </w:tabs>
        <w:ind w:left="144" w:hanging="144"/>
      </w:pPr>
      <w:rPr>
        <w:rFonts w:hint="default"/>
      </w:rPr>
    </w:lvl>
    <w:lvl w:ilvl="1">
      <w:start w:val="1"/>
      <w:numFmt w:val="lowerLetter"/>
      <w:lvlText w:val="%2."/>
      <w:lvlJc w:val="left"/>
      <w:pPr>
        <w:tabs>
          <w:tab w:val="num" w:pos="245"/>
        </w:tabs>
        <w:ind w:left="245" w:hanging="72"/>
      </w:pPr>
      <w:rPr>
        <w:rFonts w:hint="default"/>
      </w:rPr>
    </w:lvl>
    <w:lvl w:ilvl="2">
      <w:start w:val="1"/>
      <w:numFmt w:val="lowerRoman"/>
      <w:lvlText w:val="%3."/>
      <w:lvlJc w:val="left"/>
      <w:pPr>
        <w:tabs>
          <w:tab w:val="num" w:pos="360"/>
        </w:tabs>
        <w:ind w:left="360" w:hanging="144"/>
      </w:pPr>
      <w:rPr>
        <w:rFonts w:hint="default"/>
      </w:rPr>
    </w:lvl>
    <w:lvl w:ilvl="3">
      <w:start w:val="1"/>
      <w:numFmt w:val="decimal"/>
      <w:lvlText w:val="(%4)"/>
      <w:lvlJc w:val="left"/>
      <w:pPr>
        <w:tabs>
          <w:tab w:val="num" w:pos="1224"/>
        </w:tabs>
        <w:ind w:left="1152" w:hanging="288"/>
      </w:pPr>
      <w:rPr>
        <w:rFonts w:hint="default"/>
      </w:rPr>
    </w:lvl>
    <w:lvl w:ilvl="4">
      <w:start w:val="1"/>
      <w:numFmt w:val="lowerLetter"/>
      <w:lvlText w:val="(%5)"/>
      <w:lvlJc w:val="left"/>
      <w:pPr>
        <w:tabs>
          <w:tab w:val="num" w:pos="1512"/>
        </w:tabs>
        <w:ind w:left="1512" w:hanging="360"/>
      </w:pPr>
      <w:rPr>
        <w:rFonts w:hint="default"/>
      </w:rPr>
    </w:lvl>
    <w:lvl w:ilvl="5">
      <w:start w:val="1"/>
      <w:numFmt w:val="lowerRoman"/>
      <w:lvlText w:val="(%6)"/>
      <w:lvlJc w:val="left"/>
      <w:pPr>
        <w:tabs>
          <w:tab w:val="num" w:pos="1872"/>
        </w:tabs>
        <w:ind w:left="1872" w:hanging="360"/>
      </w:pPr>
      <w:rPr>
        <w:rFonts w:hint="default"/>
      </w:rPr>
    </w:lvl>
    <w:lvl w:ilvl="6">
      <w:start w:val="1"/>
      <w:numFmt w:val="decimal"/>
      <w:lvlText w:val="%7."/>
      <w:lvlJc w:val="left"/>
      <w:pPr>
        <w:tabs>
          <w:tab w:val="num" w:pos="2232"/>
        </w:tabs>
        <w:ind w:left="2232" w:hanging="360"/>
      </w:pPr>
      <w:rPr>
        <w:rFonts w:hint="default"/>
      </w:rPr>
    </w:lvl>
    <w:lvl w:ilvl="7">
      <w:start w:val="1"/>
      <w:numFmt w:val="lowerLetter"/>
      <w:lvlText w:val="%8."/>
      <w:lvlJc w:val="left"/>
      <w:pPr>
        <w:tabs>
          <w:tab w:val="num" w:pos="2592"/>
        </w:tabs>
        <w:ind w:left="2592" w:hanging="360"/>
      </w:pPr>
      <w:rPr>
        <w:rFonts w:hint="default"/>
      </w:rPr>
    </w:lvl>
    <w:lvl w:ilvl="8">
      <w:start w:val="1"/>
      <w:numFmt w:val="lowerRoman"/>
      <w:lvlText w:val="%9."/>
      <w:lvlJc w:val="left"/>
      <w:pPr>
        <w:tabs>
          <w:tab w:val="num" w:pos="2952"/>
        </w:tabs>
        <w:ind w:left="2952" w:hanging="360"/>
      </w:pPr>
      <w:rPr>
        <w:rFonts w:hint="default"/>
      </w:rPr>
    </w:lvl>
  </w:abstractNum>
  <w:abstractNum w:abstractNumId="11">
    <w:nsid w:val="00000003"/>
    <w:multiLevelType w:val="multilevel"/>
    <w:tmpl w:val="00000000"/>
    <w:lvl w:ilvl="0">
      <w:start w:val="1"/>
      <w:numFmt w:val="decimal"/>
      <w:lvlText w:val="%1."/>
      <w:lvlJc w:val="right"/>
      <w:pPr>
        <w:tabs>
          <w:tab w:val="num" w:pos="432"/>
        </w:tabs>
        <w:ind w:left="432" w:hanging="144"/>
      </w:pPr>
    </w:lvl>
    <w:lvl w:ilvl="1">
      <w:start w:val="1"/>
      <w:numFmt w:val="lowerLetter"/>
      <w:lvlText w:val="%2."/>
      <w:lvlJc w:val="left"/>
      <w:pPr>
        <w:tabs>
          <w:tab w:val="num" w:pos="792"/>
        </w:tabs>
        <w:ind w:left="792" w:hanging="360"/>
      </w:pPr>
    </w:lvl>
    <w:lvl w:ilvl="2">
      <w:start w:val="1"/>
      <w:numFmt w:val="lowerRoman"/>
      <w:lvlText w:val="%3."/>
      <w:lvlJc w:val="left"/>
      <w:pPr>
        <w:tabs>
          <w:tab w:val="num" w:pos="1512"/>
        </w:tabs>
        <w:ind w:left="1152" w:hanging="360"/>
      </w:pPr>
    </w:lvl>
    <w:lvl w:ilvl="3">
      <w:start w:val="1"/>
      <w:numFmt w:val="decimal"/>
      <w:lvlText w:val="(%4)"/>
      <w:lvlJc w:val="left"/>
      <w:pPr>
        <w:tabs>
          <w:tab w:val="num" w:pos="1512"/>
        </w:tabs>
        <w:ind w:left="1440" w:hanging="288"/>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00000006"/>
    <w:multiLevelType w:val="multilevel"/>
    <w:tmpl w:val="00000000"/>
    <w:lvl w:ilvl="0">
      <w:start w:val="1"/>
      <w:numFmt w:val="decimal"/>
      <w:lvlText w:val="%1."/>
      <w:lvlJc w:val="right"/>
      <w:pPr>
        <w:tabs>
          <w:tab w:val="num" w:pos="432"/>
        </w:tabs>
        <w:ind w:left="432" w:hanging="144"/>
      </w:pPr>
    </w:lvl>
    <w:lvl w:ilvl="1">
      <w:start w:val="1"/>
      <w:numFmt w:val="lowerLetter"/>
      <w:lvlText w:val="%2."/>
      <w:lvlJc w:val="left"/>
      <w:pPr>
        <w:tabs>
          <w:tab w:val="num" w:pos="792"/>
        </w:tabs>
        <w:ind w:left="792" w:hanging="360"/>
      </w:pPr>
    </w:lvl>
    <w:lvl w:ilvl="2">
      <w:start w:val="1"/>
      <w:numFmt w:val="lowerRoman"/>
      <w:lvlText w:val="%3."/>
      <w:lvlJc w:val="left"/>
      <w:pPr>
        <w:tabs>
          <w:tab w:val="num" w:pos="1512"/>
        </w:tabs>
        <w:ind w:left="1152" w:hanging="360"/>
      </w:pPr>
    </w:lvl>
    <w:lvl w:ilvl="3">
      <w:start w:val="1"/>
      <w:numFmt w:val="decimal"/>
      <w:lvlText w:val="(%4)"/>
      <w:lvlJc w:val="left"/>
      <w:pPr>
        <w:tabs>
          <w:tab w:val="num" w:pos="1512"/>
        </w:tabs>
        <w:ind w:left="1440" w:hanging="288"/>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0000000C"/>
    <w:multiLevelType w:val="singleLevel"/>
    <w:tmpl w:val="00000000"/>
    <w:lvl w:ilvl="0">
      <w:start w:val="1"/>
      <w:numFmt w:val="lowerLetter"/>
      <w:pStyle w:val="TrueorFalseBullet"/>
      <w:lvlText w:val="___  %1."/>
      <w:lvlJc w:val="left"/>
      <w:pPr>
        <w:tabs>
          <w:tab w:val="num" w:pos="1512"/>
        </w:tabs>
        <w:ind w:left="792" w:hanging="360"/>
      </w:pPr>
      <w:rPr>
        <w:rFonts w:hint="default"/>
      </w:rPr>
    </w:lvl>
  </w:abstractNum>
  <w:abstractNum w:abstractNumId="14">
    <w:nsid w:val="50A34A3A"/>
    <w:multiLevelType w:val="multilevel"/>
    <w:tmpl w:val="505E84AC"/>
    <w:lvl w:ilvl="0">
      <w:start w:val="5"/>
      <w:numFmt w:val="decimal"/>
      <w:lvlText w:val="%1"/>
      <w:lvlJc w:val="left"/>
      <w:pPr>
        <w:tabs>
          <w:tab w:val="num" w:pos="660"/>
        </w:tabs>
        <w:ind w:left="660" w:hanging="660"/>
      </w:pPr>
      <w:rPr>
        <w:rFonts w:hint="default"/>
      </w:rPr>
    </w:lvl>
    <w:lvl w:ilvl="1">
      <w:start w:val="1"/>
      <w:numFmt w:val="decimal"/>
      <w:pStyle w:val="HWBullet"/>
      <w:lvlText w:val="%1.%2"/>
      <w:lvlJc w:val="left"/>
      <w:pPr>
        <w:tabs>
          <w:tab w:val="num" w:pos="720"/>
        </w:tabs>
        <w:ind w:left="720" w:hanging="660"/>
      </w:pPr>
      <w:rPr>
        <w:rFonts w:hint="default"/>
      </w:rPr>
    </w:lvl>
    <w:lvl w:ilvl="2">
      <w:start w:val="1"/>
      <w:numFmt w:val="decimal"/>
      <w:lvlText w:val="%1.%2.%3"/>
      <w:lvlJc w:val="left"/>
      <w:pPr>
        <w:tabs>
          <w:tab w:val="num" w:pos="840"/>
        </w:tabs>
        <w:ind w:left="840" w:hanging="720"/>
      </w:pPr>
      <w:rPr>
        <w:rFonts w:hint="default"/>
      </w:rPr>
    </w:lvl>
    <w:lvl w:ilvl="3">
      <w:start w:val="1"/>
      <w:numFmt w:val="decimal"/>
      <w:lvlText w:val="%1.%2.%3.%4"/>
      <w:lvlJc w:val="left"/>
      <w:pPr>
        <w:tabs>
          <w:tab w:val="num" w:pos="1260"/>
        </w:tabs>
        <w:ind w:left="1260" w:hanging="1080"/>
      </w:pPr>
      <w:rPr>
        <w:rFonts w:hint="default"/>
      </w:rPr>
    </w:lvl>
    <w:lvl w:ilvl="4">
      <w:start w:val="1"/>
      <w:numFmt w:val="decimal"/>
      <w:lvlText w:val="%1.%2.%3.%4.%5"/>
      <w:lvlJc w:val="left"/>
      <w:pPr>
        <w:tabs>
          <w:tab w:val="num" w:pos="1320"/>
        </w:tabs>
        <w:ind w:left="1320" w:hanging="1080"/>
      </w:pPr>
      <w:rPr>
        <w:rFonts w:hint="default"/>
      </w:rPr>
    </w:lvl>
    <w:lvl w:ilvl="5">
      <w:start w:val="1"/>
      <w:numFmt w:val="decimal"/>
      <w:lvlText w:val="%1.%2.%3.%4.%5.%6"/>
      <w:lvlJc w:val="left"/>
      <w:pPr>
        <w:tabs>
          <w:tab w:val="num" w:pos="1740"/>
        </w:tabs>
        <w:ind w:left="1740" w:hanging="144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2220"/>
        </w:tabs>
        <w:ind w:left="2220" w:hanging="1800"/>
      </w:pPr>
      <w:rPr>
        <w:rFonts w:hint="default"/>
      </w:rPr>
    </w:lvl>
    <w:lvl w:ilvl="8">
      <w:start w:val="1"/>
      <w:numFmt w:val="decimal"/>
      <w:lvlText w:val="%1.%2.%3.%4.%5.%6.%7.%8.%9"/>
      <w:lvlJc w:val="left"/>
      <w:pPr>
        <w:tabs>
          <w:tab w:val="num" w:pos="2280"/>
        </w:tabs>
        <w:ind w:left="2280" w:hanging="1800"/>
      </w:pPr>
      <w:rPr>
        <w:rFonts w:hint="default"/>
      </w:rPr>
    </w:lvl>
  </w:abstractNum>
  <w:num w:numId="1">
    <w:abstractNumId w:val="10"/>
  </w:num>
  <w:num w:numId="2">
    <w:abstractNumId w:val="10"/>
  </w:num>
  <w:num w:numId="3">
    <w:abstractNumId w:val="12"/>
  </w:num>
  <w:num w:numId="4">
    <w:abstractNumId w:val="13"/>
  </w:num>
  <w:num w:numId="5">
    <w:abstractNumId w:val="10"/>
  </w:num>
  <w:num w:numId="6">
    <w:abstractNumId w:val="11"/>
  </w:num>
  <w:num w:numId="7">
    <w:abstractNumId w:val="10"/>
  </w:num>
  <w:num w:numId="8">
    <w:abstractNumId w:val="13"/>
  </w:num>
  <w:num w:numId="9">
    <w:abstractNumId w:val="13"/>
  </w:num>
  <w:num w:numId="10">
    <w:abstractNumId w:val="10"/>
  </w:num>
  <w:num w:numId="11">
    <w:abstractNumId w:val="9"/>
  </w:num>
  <w:num w:numId="12">
    <w:abstractNumId w:val="9"/>
  </w:num>
  <w:num w:numId="13">
    <w:abstractNumId w:val="7"/>
  </w:num>
  <w:num w:numId="14">
    <w:abstractNumId w:val="7"/>
  </w:num>
  <w:num w:numId="15">
    <w:abstractNumId w:val="6"/>
  </w:num>
  <w:num w:numId="16">
    <w:abstractNumId w:val="6"/>
  </w:num>
  <w:num w:numId="17">
    <w:abstractNumId w:val="5"/>
  </w:num>
  <w:num w:numId="18">
    <w:abstractNumId w:val="5"/>
  </w:num>
  <w:num w:numId="19">
    <w:abstractNumId w:val="9"/>
  </w:num>
  <w:num w:numId="20">
    <w:abstractNumId w:val="7"/>
  </w:num>
  <w:num w:numId="21">
    <w:abstractNumId w:val="6"/>
  </w:num>
  <w:num w:numId="22">
    <w:abstractNumId w:val="5"/>
  </w:num>
  <w:num w:numId="23">
    <w:abstractNumId w:val="4"/>
  </w:num>
  <w:num w:numId="24">
    <w:abstractNumId w:val="4"/>
  </w:num>
  <w:num w:numId="25">
    <w:abstractNumId w:val="8"/>
  </w:num>
  <w:num w:numId="26">
    <w:abstractNumId w:val="8"/>
  </w:num>
  <w:num w:numId="27">
    <w:abstractNumId w:val="3"/>
  </w:num>
  <w:num w:numId="28">
    <w:abstractNumId w:val="3"/>
  </w:num>
  <w:num w:numId="29">
    <w:abstractNumId w:val="2"/>
  </w:num>
  <w:num w:numId="30">
    <w:abstractNumId w:val="2"/>
  </w:num>
  <w:num w:numId="31">
    <w:abstractNumId w:val="1"/>
  </w:num>
  <w:num w:numId="32">
    <w:abstractNumId w:val="1"/>
  </w:num>
  <w:num w:numId="33">
    <w:abstractNumId w:val="0"/>
  </w:num>
  <w:num w:numId="34">
    <w:abstractNumId w:val="0"/>
  </w:num>
  <w:num w:numId="35">
    <w:abstractNumId w:val="10"/>
  </w:num>
  <w:num w:numId="36">
    <w:abstractNumId w:val="10"/>
  </w:num>
  <w:num w:numId="37">
    <w:abstractNumId w:val="10"/>
  </w:num>
  <w:num w:numId="38">
    <w:abstractNumId w:val="13"/>
  </w:num>
  <w:num w:numId="39">
    <w:abstractNumId w:val="10"/>
  </w:num>
  <w:num w:numId="40">
    <w:abstractNumId w:val="13"/>
  </w:num>
  <w:num w:numId="41">
    <w:abstractNumId w:val="14"/>
  </w:num>
  <w:num w:numId="42">
    <w:abstractNumId w:val="13"/>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displayBackgroundShape/>
  <w:embedSystemFonts/>
  <w:proofState w:spelling="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A3E"/>
    <w:rsid w:val="0000118D"/>
    <w:rsid w:val="0001749C"/>
    <w:rsid w:val="000260B0"/>
    <w:rsid w:val="000413B7"/>
    <w:rsid w:val="00077CF5"/>
    <w:rsid w:val="00195412"/>
    <w:rsid w:val="001B28B8"/>
    <w:rsid w:val="001B64CA"/>
    <w:rsid w:val="002019DD"/>
    <w:rsid w:val="0025487F"/>
    <w:rsid w:val="00264CB9"/>
    <w:rsid w:val="00281B97"/>
    <w:rsid w:val="002A418F"/>
    <w:rsid w:val="002B2008"/>
    <w:rsid w:val="002E452B"/>
    <w:rsid w:val="00371983"/>
    <w:rsid w:val="003B4BD1"/>
    <w:rsid w:val="00434F00"/>
    <w:rsid w:val="00446BC0"/>
    <w:rsid w:val="004E2A3E"/>
    <w:rsid w:val="00592E72"/>
    <w:rsid w:val="006D4B57"/>
    <w:rsid w:val="00752BD9"/>
    <w:rsid w:val="00760273"/>
    <w:rsid w:val="007672FC"/>
    <w:rsid w:val="00785DCF"/>
    <w:rsid w:val="007E19D7"/>
    <w:rsid w:val="007F53F4"/>
    <w:rsid w:val="00854737"/>
    <w:rsid w:val="008664FE"/>
    <w:rsid w:val="008C7468"/>
    <w:rsid w:val="00937698"/>
    <w:rsid w:val="00972A0D"/>
    <w:rsid w:val="009911EA"/>
    <w:rsid w:val="009C6864"/>
    <w:rsid w:val="009D26FE"/>
    <w:rsid w:val="00A35493"/>
    <w:rsid w:val="00A74AFD"/>
    <w:rsid w:val="00AC5ED7"/>
    <w:rsid w:val="00AD4407"/>
    <w:rsid w:val="00AF41C6"/>
    <w:rsid w:val="00AF6043"/>
    <w:rsid w:val="00B16088"/>
    <w:rsid w:val="00B8261D"/>
    <w:rsid w:val="00C20827"/>
    <w:rsid w:val="00C36CBB"/>
    <w:rsid w:val="00C43679"/>
    <w:rsid w:val="00C66643"/>
    <w:rsid w:val="00C805BB"/>
    <w:rsid w:val="00C94C4F"/>
    <w:rsid w:val="00CE25BF"/>
    <w:rsid w:val="00D532A3"/>
    <w:rsid w:val="00D55620"/>
    <w:rsid w:val="00D74B67"/>
    <w:rsid w:val="00D82CF8"/>
    <w:rsid w:val="00D90C23"/>
    <w:rsid w:val="00EA2143"/>
    <w:rsid w:val="00ED6E9E"/>
    <w:rsid w:val="00EF4B8D"/>
    <w:rsid w:val="00F520A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475D6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721"/>
    <w:rPr>
      <w:rFonts w:ascii="Arial" w:hAnsi="Arial"/>
      <w:sz w:val="24"/>
    </w:rPr>
  </w:style>
  <w:style w:type="paragraph" w:styleId="Heading1">
    <w:name w:val="heading 1"/>
    <w:basedOn w:val="Normal"/>
    <w:next w:val="Normal"/>
    <w:qFormat/>
    <w:rsid w:val="00344721"/>
    <w:pPr>
      <w:keepNext/>
      <w:spacing w:before="240" w:after="60"/>
      <w:outlineLvl w:val="0"/>
    </w:pPr>
    <w:rPr>
      <w:b/>
      <w:kern w:val="32"/>
      <w:sz w:val="32"/>
      <w:szCs w:val="32"/>
    </w:rPr>
  </w:style>
  <w:style w:type="paragraph" w:styleId="Heading2">
    <w:name w:val="heading 2"/>
    <w:basedOn w:val="Normal"/>
    <w:next w:val="Normal"/>
    <w:qFormat/>
    <w:rsid w:val="00344721"/>
    <w:pPr>
      <w:keepNext/>
      <w:spacing w:before="240" w:after="60"/>
      <w:outlineLvl w:val="1"/>
    </w:pPr>
    <w:rPr>
      <w:b/>
      <w:i/>
      <w:sz w:val="28"/>
      <w:szCs w:val="28"/>
    </w:rPr>
  </w:style>
  <w:style w:type="paragraph" w:styleId="Heading3">
    <w:name w:val="heading 3"/>
    <w:basedOn w:val="Normal"/>
    <w:next w:val="Normal"/>
    <w:qFormat/>
    <w:rsid w:val="00344721"/>
    <w:pPr>
      <w:keepNext/>
      <w:spacing w:before="240" w:after="60"/>
      <w:outlineLvl w:val="2"/>
    </w:pPr>
    <w:rPr>
      <w:b/>
      <w:sz w:val="26"/>
      <w:szCs w:val="26"/>
    </w:rPr>
  </w:style>
  <w:style w:type="paragraph" w:styleId="Heading4">
    <w:name w:val="heading 4"/>
    <w:basedOn w:val="Normal"/>
    <w:next w:val="Normal"/>
    <w:qFormat/>
    <w:rsid w:val="00344721"/>
    <w:pPr>
      <w:keepNext/>
      <w:spacing w:before="240" w:after="60"/>
      <w:outlineLvl w:val="3"/>
    </w:pPr>
    <w:rPr>
      <w:rFonts w:ascii="Times New Roman" w:hAnsi="Times New Roman"/>
      <w:b/>
      <w:sz w:val="28"/>
      <w:szCs w:val="28"/>
    </w:rPr>
  </w:style>
  <w:style w:type="paragraph" w:styleId="Heading5">
    <w:name w:val="heading 5"/>
    <w:basedOn w:val="Normal"/>
    <w:next w:val="Normal"/>
    <w:qFormat/>
    <w:rsid w:val="00344721"/>
    <w:pPr>
      <w:spacing w:before="240" w:after="60"/>
      <w:outlineLvl w:val="4"/>
    </w:pPr>
    <w:rPr>
      <w:b/>
      <w:i/>
      <w:sz w:val="26"/>
      <w:szCs w:val="26"/>
    </w:rPr>
  </w:style>
  <w:style w:type="paragraph" w:styleId="Heading6">
    <w:name w:val="heading 6"/>
    <w:basedOn w:val="Normal"/>
    <w:next w:val="Normal"/>
    <w:qFormat/>
    <w:rsid w:val="00344721"/>
    <w:pPr>
      <w:spacing w:before="240" w:after="60"/>
      <w:outlineLvl w:val="5"/>
    </w:pPr>
    <w:rPr>
      <w:rFonts w:ascii="Times New Roman" w:hAnsi="Times New Roman"/>
      <w:b/>
      <w:sz w:val="22"/>
      <w:szCs w:val="22"/>
    </w:rPr>
  </w:style>
  <w:style w:type="paragraph" w:styleId="Heading9">
    <w:name w:val="heading 9"/>
    <w:basedOn w:val="Normal"/>
    <w:next w:val="Normal"/>
    <w:qFormat/>
    <w:rsid w:val="00344721"/>
    <w:p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utlineBullet">
    <w:name w:val="Outline Bullet"/>
    <w:basedOn w:val="Normal"/>
    <w:rsid w:val="009911EA"/>
    <w:pPr>
      <w:numPr>
        <w:numId w:val="43"/>
      </w:numPr>
      <w:tabs>
        <w:tab w:val="left" w:pos="540"/>
        <w:tab w:val="left" w:pos="1350"/>
        <w:tab w:val="left" w:pos="1890"/>
      </w:tabs>
    </w:pPr>
    <w:rPr>
      <w:rFonts w:eastAsia="Times New Roman" w:cs="Times New Roman"/>
    </w:rPr>
  </w:style>
  <w:style w:type="paragraph" w:customStyle="1" w:styleId="TrueorFalseBullet">
    <w:name w:val="True or False Bullet"/>
    <w:basedOn w:val="OutlineBullet"/>
    <w:rsid w:val="00BB052B"/>
    <w:pPr>
      <w:numPr>
        <w:numId w:val="42"/>
      </w:numPr>
    </w:pPr>
  </w:style>
  <w:style w:type="paragraph" w:styleId="BlockText">
    <w:name w:val="Block Text"/>
    <w:basedOn w:val="Normal"/>
    <w:rsid w:val="00344721"/>
    <w:pPr>
      <w:spacing w:after="120"/>
      <w:ind w:left="1440" w:right="1440"/>
    </w:pPr>
  </w:style>
  <w:style w:type="paragraph" w:styleId="BodyText">
    <w:name w:val="Body Text"/>
    <w:basedOn w:val="Normal"/>
    <w:rsid w:val="00344721"/>
    <w:pPr>
      <w:spacing w:after="120"/>
    </w:pPr>
  </w:style>
  <w:style w:type="paragraph" w:styleId="BodyText3">
    <w:name w:val="Body Text 3"/>
    <w:basedOn w:val="Normal"/>
    <w:rsid w:val="00344721"/>
    <w:pPr>
      <w:spacing w:after="120"/>
    </w:pPr>
    <w:rPr>
      <w:sz w:val="16"/>
      <w:szCs w:val="16"/>
    </w:rPr>
  </w:style>
  <w:style w:type="character" w:styleId="FollowedHyperlink">
    <w:name w:val="FollowedHyperlink"/>
    <w:basedOn w:val="DefaultParagraphFont"/>
    <w:rsid w:val="00344721"/>
    <w:rPr>
      <w:color w:val="800080"/>
      <w:u w:val="single"/>
    </w:rPr>
  </w:style>
  <w:style w:type="paragraph" w:styleId="Header">
    <w:name w:val="header"/>
    <w:basedOn w:val="Normal"/>
    <w:rsid w:val="00344721"/>
    <w:pPr>
      <w:tabs>
        <w:tab w:val="center" w:pos="4320"/>
        <w:tab w:val="right" w:pos="8640"/>
      </w:tabs>
    </w:pPr>
  </w:style>
  <w:style w:type="character" w:styleId="Hyperlink">
    <w:name w:val="Hyperlink"/>
    <w:basedOn w:val="DefaultParagraphFont"/>
    <w:rsid w:val="00344721"/>
    <w:rPr>
      <w:color w:val="0000FF"/>
      <w:u w:val="single"/>
    </w:rPr>
  </w:style>
  <w:style w:type="paragraph" w:styleId="List">
    <w:name w:val="List"/>
    <w:basedOn w:val="Normal"/>
    <w:semiHidden/>
    <w:rsid w:val="00344721"/>
    <w:pPr>
      <w:ind w:left="360" w:hanging="360"/>
    </w:pPr>
  </w:style>
  <w:style w:type="paragraph" w:styleId="List2">
    <w:name w:val="List 2"/>
    <w:basedOn w:val="Normal"/>
    <w:rsid w:val="00344721"/>
    <w:pPr>
      <w:ind w:left="720" w:hanging="360"/>
    </w:pPr>
  </w:style>
  <w:style w:type="paragraph" w:styleId="List3">
    <w:name w:val="List 3"/>
    <w:basedOn w:val="Normal"/>
    <w:rsid w:val="00344721"/>
    <w:pPr>
      <w:ind w:left="1080" w:hanging="360"/>
    </w:pPr>
  </w:style>
  <w:style w:type="paragraph" w:styleId="List4">
    <w:name w:val="List 4"/>
    <w:basedOn w:val="Normal"/>
    <w:rsid w:val="00344721"/>
    <w:pPr>
      <w:ind w:left="1440" w:hanging="360"/>
    </w:pPr>
  </w:style>
  <w:style w:type="paragraph" w:styleId="List5">
    <w:name w:val="List 5"/>
    <w:basedOn w:val="Normal"/>
    <w:rsid w:val="00344721"/>
    <w:pPr>
      <w:ind w:left="1800" w:hanging="360"/>
    </w:pPr>
  </w:style>
  <w:style w:type="paragraph" w:styleId="ListBullet">
    <w:name w:val="List Bullet"/>
    <w:basedOn w:val="Normal"/>
    <w:rsid w:val="00344721"/>
    <w:pPr>
      <w:numPr>
        <w:numId w:val="19"/>
      </w:numPr>
    </w:pPr>
  </w:style>
  <w:style w:type="paragraph" w:styleId="ListBullet2">
    <w:name w:val="List Bullet 2"/>
    <w:basedOn w:val="Normal"/>
    <w:rsid w:val="00344721"/>
    <w:pPr>
      <w:numPr>
        <w:numId w:val="20"/>
      </w:numPr>
    </w:pPr>
  </w:style>
  <w:style w:type="paragraph" w:styleId="ListBullet3">
    <w:name w:val="List Bullet 3"/>
    <w:basedOn w:val="Normal"/>
    <w:rsid w:val="00344721"/>
    <w:pPr>
      <w:numPr>
        <w:numId w:val="21"/>
      </w:numPr>
    </w:pPr>
  </w:style>
  <w:style w:type="paragraph" w:styleId="ListBullet4">
    <w:name w:val="List Bullet 4"/>
    <w:basedOn w:val="Normal"/>
    <w:rsid w:val="00344721"/>
    <w:pPr>
      <w:numPr>
        <w:numId w:val="22"/>
      </w:numPr>
    </w:pPr>
  </w:style>
  <w:style w:type="paragraph" w:styleId="ListBullet5">
    <w:name w:val="List Bullet 5"/>
    <w:basedOn w:val="Normal"/>
    <w:rsid w:val="00344721"/>
    <w:pPr>
      <w:numPr>
        <w:numId w:val="24"/>
      </w:numPr>
    </w:pPr>
  </w:style>
  <w:style w:type="paragraph" w:styleId="ListContinue">
    <w:name w:val="List Continue"/>
    <w:basedOn w:val="Normal"/>
    <w:rsid w:val="00344721"/>
    <w:pPr>
      <w:spacing w:after="120"/>
      <w:ind w:left="360"/>
    </w:pPr>
  </w:style>
  <w:style w:type="paragraph" w:styleId="ListNumber">
    <w:name w:val="List Number"/>
    <w:basedOn w:val="Normal"/>
    <w:rsid w:val="00344721"/>
    <w:pPr>
      <w:numPr>
        <w:numId w:val="26"/>
      </w:numPr>
    </w:pPr>
  </w:style>
  <w:style w:type="paragraph" w:styleId="ListNumber2">
    <w:name w:val="List Number 2"/>
    <w:basedOn w:val="Normal"/>
    <w:rsid w:val="00344721"/>
    <w:pPr>
      <w:numPr>
        <w:numId w:val="28"/>
      </w:numPr>
    </w:pPr>
  </w:style>
  <w:style w:type="paragraph" w:styleId="ListNumber3">
    <w:name w:val="List Number 3"/>
    <w:basedOn w:val="Normal"/>
    <w:rsid w:val="00344721"/>
    <w:pPr>
      <w:numPr>
        <w:numId w:val="30"/>
      </w:numPr>
    </w:pPr>
  </w:style>
  <w:style w:type="paragraph" w:styleId="ListNumber4">
    <w:name w:val="List Number 4"/>
    <w:basedOn w:val="Normal"/>
    <w:rsid w:val="00344721"/>
    <w:pPr>
      <w:numPr>
        <w:numId w:val="32"/>
      </w:numPr>
    </w:pPr>
  </w:style>
  <w:style w:type="paragraph" w:styleId="ListNumber5">
    <w:name w:val="List Number 5"/>
    <w:basedOn w:val="Normal"/>
    <w:rsid w:val="00344721"/>
    <w:pPr>
      <w:numPr>
        <w:numId w:val="34"/>
      </w:numPr>
    </w:pPr>
  </w:style>
  <w:style w:type="paragraph" w:styleId="MessageHeader">
    <w:name w:val="Message Header"/>
    <w:basedOn w:val="Normal"/>
    <w:rsid w:val="00344721"/>
    <w:pPr>
      <w:pBdr>
        <w:top w:val="single" w:sz="6" w:space="1" w:color="auto"/>
        <w:left w:val="single" w:sz="6" w:space="1" w:color="auto"/>
        <w:bottom w:val="single" w:sz="6" w:space="1" w:color="auto"/>
        <w:right w:val="single" w:sz="6" w:space="1" w:color="auto"/>
      </w:pBdr>
      <w:shd w:val="pct20" w:color="auto" w:fill="auto"/>
      <w:ind w:left="1080" w:hanging="1080"/>
    </w:pPr>
    <w:rPr>
      <w:szCs w:val="24"/>
    </w:rPr>
  </w:style>
  <w:style w:type="paragraph" w:styleId="NormalIndent">
    <w:name w:val="Normal Indent"/>
    <w:basedOn w:val="Normal"/>
    <w:rsid w:val="00344721"/>
    <w:pPr>
      <w:ind w:left="720"/>
    </w:pPr>
  </w:style>
  <w:style w:type="paragraph" w:styleId="PlainText">
    <w:name w:val="Plain Text"/>
    <w:basedOn w:val="Normal"/>
    <w:rsid w:val="00344721"/>
    <w:rPr>
      <w:rFonts w:ascii="Courier" w:hAnsi="Courier"/>
      <w:szCs w:val="24"/>
    </w:rPr>
  </w:style>
  <w:style w:type="paragraph" w:styleId="Subtitle">
    <w:name w:val="Subtitle"/>
    <w:basedOn w:val="Normal"/>
    <w:qFormat/>
    <w:rsid w:val="00344721"/>
    <w:pPr>
      <w:spacing w:after="60"/>
      <w:jc w:val="center"/>
      <w:outlineLvl w:val="1"/>
    </w:pPr>
    <w:rPr>
      <w:szCs w:val="24"/>
    </w:rPr>
  </w:style>
  <w:style w:type="paragraph" w:styleId="Title">
    <w:name w:val="Title"/>
    <w:basedOn w:val="Normal"/>
    <w:qFormat/>
    <w:rsid w:val="00344721"/>
    <w:pPr>
      <w:spacing w:before="240" w:after="60"/>
      <w:jc w:val="center"/>
      <w:outlineLvl w:val="0"/>
    </w:pPr>
    <w:rPr>
      <w:b/>
      <w:kern w:val="28"/>
      <w:sz w:val="32"/>
      <w:szCs w:val="32"/>
    </w:rPr>
  </w:style>
  <w:style w:type="paragraph" w:styleId="TOC3">
    <w:name w:val="toc 3"/>
    <w:basedOn w:val="Normal"/>
    <w:next w:val="Normal"/>
    <w:autoRedefine/>
    <w:semiHidden/>
    <w:rsid w:val="00344721"/>
    <w:pPr>
      <w:ind w:left="480"/>
    </w:pPr>
  </w:style>
  <w:style w:type="paragraph" w:customStyle="1" w:styleId="HWBullet">
    <w:name w:val="HW Bullet"/>
    <w:basedOn w:val="Normal"/>
    <w:rsid w:val="00650D92"/>
    <w:pPr>
      <w:numPr>
        <w:ilvl w:val="1"/>
        <w:numId w:val="41"/>
      </w:numPr>
      <w:tabs>
        <w:tab w:val="left" w:pos="2160"/>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721"/>
    <w:rPr>
      <w:rFonts w:ascii="Arial" w:hAnsi="Arial"/>
      <w:sz w:val="24"/>
    </w:rPr>
  </w:style>
  <w:style w:type="paragraph" w:styleId="Heading1">
    <w:name w:val="heading 1"/>
    <w:basedOn w:val="Normal"/>
    <w:next w:val="Normal"/>
    <w:qFormat/>
    <w:rsid w:val="00344721"/>
    <w:pPr>
      <w:keepNext/>
      <w:spacing w:before="240" w:after="60"/>
      <w:outlineLvl w:val="0"/>
    </w:pPr>
    <w:rPr>
      <w:b/>
      <w:kern w:val="32"/>
      <w:sz w:val="32"/>
      <w:szCs w:val="32"/>
    </w:rPr>
  </w:style>
  <w:style w:type="paragraph" w:styleId="Heading2">
    <w:name w:val="heading 2"/>
    <w:basedOn w:val="Normal"/>
    <w:next w:val="Normal"/>
    <w:qFormat/>
    <w:rsid w:val="00344721"/>
    <w:pPr>
      <w:keepNext/>
      <w:spacing w:before="240" w:after="60"/>
      <w:outlineLvl w:val="1"/>
    </w:pPr>
    <w:rPr>
      <w:b/>
      <w:i/>
      <w:sz w:val="28"/>
      <w:szCs w:val="28"/>
    </w:rPr>
  </w:style>
  <w:style w:type="paragraph" w:styleId="Heading3">
    <w:name w:val="heading 3"/>
    <w:basedOn w:val="Normal"/>
    <w:next w:val="Normal"/>
    <w:qFormat/>
    <w:rsid w:val="00344721"/>
    <w:pPr>
      <w:keepNext/>
      <w:spacing w:before="240" w:after="60"/>
      <w:outlineLvl w:val="2"/>
    </w:pPr>
    <w:rPr>
      <w:b/>
      <w:sz w:val="26"/>
      <w:szCs w:val="26"/>
    </w:rPr>
  </w:style>
  <w:style w:type="paragraph" w:styleId="Heading4">
    <w:name w:val="heading 4"/>
    <w:basedOn w:val="Normal"/>
    <w:next w:val="Normal"/>
    <w:qFormat/>
    <w:rsid w:val="00344721"/>
    <w:pPr>
      <w:keepNext/>
      <w:spacing w:before="240" w:after="60"/>
      <w:outlineLvl w:val="3"/>
    </w:pPr>
    <w:rPr>
      <w:rFonts w:ascii="Times New Roman" w:hAnsi="Times New Roman"/>
      <w:b/>
      <w:sz w:val="28"/>
      <w:szCs w:val="28"/>
    </w:rPr>
  </w:style>
  <w:style w:type="paragraph" w:styleId="Heading5">
    <w:name w:val="heading 5"/>
    <w:basedOn w:val="Normal"/>
    <w:next w:val="Normal"/>
    <w:qFormat/>
    <w:rsid w:val="00344721"/>
    <w:pPr>
      <w:spacing w:before="240" w:after="60"/>
      <w:outlineLvl w:val="4"/>
    </w:pPr>
    <w:rPr>
      <w:b/>
      <w:i/>
      <w:sz w:val="26"/>
      <w:szCs w:val="26"/>
    </w:rPr>
  </w:style>
  <w:style w:type="paragraph" w:styleId="Heading6">
    <w:name w:val="heading 6"/>
    <w:basedOn w:val="Normal"/>
    <w:next w:val="Normal"/>
    <w:qFormat/>
    <w:rsid w:val="00344721"/>
    <w:pPr>
      <w:spacing w:before="240" w:after="60"/>
      <w:outlineLvl w:val="5"/>
    </w:pPr>
    <w:rPr>
      <w:rFonts w:ascii="Times New Roman" w:hAnsi="Times New Roman"/>
      <w:b/>
      <w:sz w:val="22"/>
      <w:szCs w:val="22"/>
    </w:rPr>
  </w:style>
  <w:style w:type="paragraph" w:styleId="Heading9">
    <w:name w:val="heading 9"/>
    <w:basedOn w:val="Normal"/>
    <w:next w:val="Normal"/>
    <w:qFormat/>
    <w:rsid w:val="00344721"/>
    <w:p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utlineBullet">
    <w:name w:val="Outline Bullet"/>
    <w:basedOn w:val="Normal"/>
    <w:rsid w:val="009911EA"/>
    <w:pPr>
      <w:numPr>
        <w:numId w:val="43"/>
      </w:numPr>
      <w:tabs>
        <w:tab w:val="left" w:pos="540"/>
        <w:tab w:val="left" w:pos="1350"/>
        <w:tab w:val="left" w:pos="1890"/>
      </w:tabs>
    </w:pPr>
    <w:rPr>
      <w:rFonts w:eastAsia="Times New Roman" w:cs="Times New Roman"/>
    </w:rPr>
  </w:style>
  <w:style w:type="paragraph" w:customStyle="1" w:styleId="TrueorFalseBullet">
    <w:name w:val="True or False Bullet"/>
    <w:basedOn w:val="OutlineBullet"/>
    <w:rsid w:val="00BB052B"/>
    <w:pPr>
      <w:numPr>
        <w:numId w:val="42"/>
      </w:numPr>
    </w:pPr>
  </w:style>
  <w:style w:type="paragraph" w:styleId="BlockText">
    <w:name w:val="Block Text"/>
    <w:basedOn w:val="Normal"/>
    <w:rsid w:val="00344721"/>
    <w:pPr>
      <w:spacing w:after="120"/>
      <w:ind w:left="1440" w:right="1440"/>
    </w:pPr>
  </w:style>
  <w:style w:type="paragraph" w:styleId="BodyText">
    <w:name w:val="Body Text"/>
    <w:basedOn w:val="Normal"/>
    <w:rsid w:val="00344721"/>
    <w:pPr>
      <w:spacing w:after="120"/>
    </w:pPr>
  </w:style>
  <w:style w:type="paragraph" w:styleId="BodyText3">
    <w:name w:val="Body Text 3"/>
    <w:basedOn w:val="Normal"/>
    <w:rsid w:val="00344721"/>
    <w:pPr>
      <w:spacing w:after="120"/>
    </w:pPr>
    <w:rPr>
      <w:sz w:val="16"/>
      <w:szCs w:val="16"/>
    </w:rPr>
  </w:style>
  <w:style w:type="character" w:styleId="FollowedHyperlink">
    <w:name w:val="FollowedHyperlink"/>
    <w:basedOn w:val="DefaultParagraphFont"/>
    <w:rsid w:val="00344721"/>
    <w:rPr>
      <w:color w:val="800080"/>
      <w:u w:val="single"/>
    </w:rPr>
  </w:style>
  <w:style w:type="paragraph" w:styleId="Header">
    <w:name w:val="header"/>
    <w:basedOn w:val="Normal"/>
    <w:rsid w:val="00344721"/>
    <w:pPr>
      <w:tabs>
        <w:tab w:val="center" w:pos="4320"/>
        <w:tab w:val="right" w:pos="8640"/>
      </w:tabs>
    </w:pPr>
  </w:style>
  <w:style w:type="character" w:styleId="Hyperlink">
    <w:name w:val="Hyperlink"/>
    <w:basedOn w:val="DefaultParagraphFont"/>
    <w:rsid w:val="00344721"/>
    <w:rPr>
      <w:color w:val="0000FF"/>
      <w:u w:val="single"/>
    </w:rPr>
  </w:style>
  <w:style w:type="paragraph" w:styleId="List">
    <w:name w:val="List"/>
    <w:basedOn w:val="Normal"/>
    <w:semiHidden/>
    <w:rsid w:val="00344721"/>
    <w:pPr>
      <w:ind w:left="360" w:hanging="360"/>
    </w:pPr>
  </w:style>
  <w:style w:type="paragraph" w:styleId="List2">
    <w:name w:val="List 2"/>
    <w:basedOn w:val="Normal"/>
    <w:rsid w:val="00344721"/>
    <w:pPr>
      <w:ind w:left="720" w:hanging="360"/>
    </w:pPr>
  </w:style>
  <w:style w:type="paragraph" w:styleId="List3">
    <w:name w:val="List 3"/>
    <w:basedOn w:val="Normal"/>
    <w:rsid w:val="00344721"/>
    <w:pPr>
      <w:ind w:left="1080" w:hanging="360"/>
    </w:pPr>
  </w:style>
  <w:style w:type="paragraph" w:styleId="List4">
    <w:name w:val="List 4"/>
    <w:basedOn w:val="Normal"/>
    <w:rsid w:val="00344721"/>
    <w:pPr>
      <w:ind w:left="1440" w:hanging="360"/>
    </w:pPr>
  </w:style>
  <w:style w:type="paragraph" w:styleId="List5">
    <w:name w:val="List 5"/>
    <w:basedOn w:val="Normal"/>
    <w:rsid w:val="00344721"/>
    <w:pPr>
      <w:ind w:left="1800" w:hanging="360"/>
    </w:pPr>
  </w:style>
  <w:style w:type="paragraph" w:styleId="ListBullet">
    <w:name w:val="List Bullet"/>
    <w:basedOn w:val="Normal"/>
    <w:rsid w:val="00344721"/>
    <w:pPr>
      <w:numPr>
        <w:numId w:val="19"/>
      </w:numPr>
    </w:pPr>
  </w:style>
  <w:style w:type="paragraph" w:styleId="ListBullet2">
    <w:name w:val="List Bullet 2"/>
    <w:basedOn w:val="Normal"/>
    <w:rsid w:val="00344721"/>
    <w:pPr>
      <w:numPr>
        <w:numId w:val="20"/>
      </w:numPr>
    </w:pPr>
  </w:style>
  <w:style w:type="paragraph" w:styleId="ListBullet3">
    <w:name w:val="List Bullet 3"/>
    <w:basedOn w:val="Normal"/>
    <w:rsid w:val="00344721"/>
    <w:pPr>
      <w:numPr>
        <w:numId w:val="21"/>
      </w:numPr>
    </w:pPr>
  </w:style>
  <w:style w:type="paragraph" w:styleId="ListBullet4">
    <w:name w:val="List Bullet 4"/>
    <w:basedOn w:val="Normal"/>
    <w:rsid w:val="00344721"/>
    <w:pPr>
      <w:numPr>
        <w:numId w:val="22"/>
      </w:numPr>
    </w:pPr>
  </w:style>
  <w:style w:type="paragraph" w:styleId="ListBullet5">
    <w:name w:val="List Bullet 5"/>
    <w:basedOn w:val="Normal"/>
    <w:rsid w:val="00344721"/>
    <w:pPr>
      <w:numPr>
        <w:numId w:val="24"/>
      </w:numPr>
    </w:pPr>
  </w:style>
  <w:style w:type="paragraph" w:styleId="ListContinue">
    <w:name w:val="List Continue"/>
    <w:basedOn w:val="Normal"/>
    <w:rsid w:val="00344721"/>
    <w:pPr>
      <w:spacing w:after="120"/>
      <w:ind w:left="360"/>
    </w:pPr>
  </w:style>
  <w:style w:type="paragraph" w:styleId="ListNumber">
    <w:name w:val="List Number"/>
    <w:basedOn w:val="Normal"/>
    <w:rsid w:val="00344721"/>
    <w:pPr>
      <w:numPr>
        <w:numId w:val="26"/>
      </w:numPr>
    </w:pPr>
  </w:style>
  <w:style w:type="paragraph" w:styleId="ListNumber2">
    <w:name w:val="List Number 2"/>
    <w:basedOn w:val="Normal"/>
    <w:rsid w:val="00344721"/>
    <w:pPr>
      <w:numPr>
        <w:numId w:val="28"/>
      </w:numPr>
    </w:pPr>
  </w:style>
  <w:style w:type="paragraph" w:styleId="ListNumber3">
    <w:name w:val="List Number 3"/>
    <w:basedOn w:val="Normal"/>
    <w:rsid w:val="00344721"/>
    <w:pPr>
      <w:numPr>
        <w:numId w:val="30"/>
      </w:numPr>
    </w:pPr>
  </w:style>
  <w:style w:type="paragraph" w:styleId="ListNumber4">
    <w:name w:val="List Number 4"/>
    <w:basedOn w:val="Normal"/>
    <w:rsid w:val="00344721"/>
    <w:pPr>
      <w:numPr>
        <w:numId w:val="32"/>
      </w:numPr>
    </w:pPr>
  </w:style>
  <w:style w:type="paragraph" w:styleId="ListNumber5">
    <w:name w:val="List Number 5"/>
    <w:basedOn w:val="Normal"/>
    <w:rsid w:val="00344721"/>
    <w:pPr>
      <w:numPr>
        <w:numId w:val="34"/>
      </w:numPr>
    </w:pPr>
  </w:style>
  <w:style w:type="paragraph" w:styleId="MessageHeader">
    <w:name w:val="Message Header"/>
    <w:basedOn w:val="Normal"/>
    <w:rsid w:val="00344721"/>
    <w:pPr>
      <w:pBdr>
        <w:top w:val="single" w:sz="6" w:space="1" w:color="auto"/>
        <w:left w:val="single" w:sz="6" w:space="1" w:color="auto"/>
        <w:bottom w:val="single" w:sz="6" w:space="1" w:color="auto"/>
        <w:right w:val="single" w:sz="6" w:space="1" w:color="auto"/>
      </w:pBdr>
      <w:shd w:val="pct20" w:color="auto" w:fill="auto"/>
      <w:ind w:left="1080" w:hanging="1080"/>
    </w:pPr>
    <w:rPr>
      <w:szCs w:val="24"/>
    </w:rPr>
  </w:style>
  <w:style w:type="paragraph" w:styleId="NormalIndent">
    <w:name w:val="Normal Indent"/>
    <w:basedOn w:val="Normal"/>
    <w:rsid w:val="00344721"/>
    <w:pPr>
      <w:ind w:left="720"/>
    </w:pPr>
  </w:style>
  <w:style w:type="paragraph" w:styleId="PlainText">
    <w:name w:val="Plain Text"/>
    <w:basedOn w:val="Normal"/>
    <w:rsid w:val="00344721"/>
    <w:rPr>
      <w:rFonts w:ascii="Courier" w:hAnsi="Courier"/>
      <w:szCs w:val="24"/>
    </w:rPr>
  </w:style>
  <w:style w:type="paragraph" w:styleId="Subtitle">
    <w:name w:val="Subtitle"/>
    <w:basedOn w:val="Normal"/>
    <w:qFormat/>
    <w:rsid w:val="00344721"/>
    <w:pPr>
      <w:spacing w:after="60"/>
      <w:jc w:val="center"/>
      <w:outlineLvl w:val="1"/>
    </w:pPr>
    <w:rPr>
      <w:szCs w:val="24"/>
    </w:rPr>
  </w:style>
  <w:style w:type="paragraph" w:styleId="Title">
    <w:name w:val="Title"/>
    <w:basedOn w:val="Normal"/>
    <w:qFormat/>
    <w:rsid w:val="00344721"/>
    <w:pPr>
      <w:spacing w:before="240" w:after="60"/>
      <w:jc w:val="center"/>
      <w:outlineLvl w:val="0"/>
    </w:pPr>
    <w:rPr>
      <w:b/>
      <w:kern w:val="28"/>
      <w:sz w:val="32"/>
      <w:szCs w:val="32"/>
    </w:rPr>
  </w:style>
  <w:style w:type="paragraph" w:styleId="TOC3">
    <w:name w:val="toc 3"/>
    <w:basedOn w:val="Normal"/>
    <w:next w:val="Normal"/>
    <w:autoRedefine/>
    <w:semiHidden/>
    <w:rsid w:val="00344721"/>
    <w:pPr>
      <w:ind w:left="480"/>
    </w:pPr>
  </w:style>
  <w:style w:type="paragraph" w:customStyle="1" w:styleId="HWBullet">
    <w:name w:val="HW Bullet"/>
    <w:basedOn w:val="Normal"/>
    <w:rsid w:val="00650D92"/>
    <w:pPr>
      <w:numPr>
        <w:ilvl w:val="1"/>
        <w:numId w:val="41"/>
      </w:numPr>
      <w:tabs>
        <w:tab w:val="left" w:pos="21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247</Words>
  <Characters>1410</Characters>
  <Application>Microsoft Macintosh Word</Application>
  <DocSecurity>0</DocSecurity>
  <Lines>11</Lines>
  <Paragraphs>3</Paragraphs>
  <ScaleCrop>false</ScaleCrop>
  <Company>LM Aero</Company>
  <LinksUpToDate>false</LinksUpToDate>
  <CharactersWithSpaces>1654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Normal</dc:title>
  <dc:subject/>
  <dc:creator>Bud Simrin</dc:creator>
  <cp:keywords/>
  <dc:description/>
  <cp:lastModifiedBy>Bud Simrin</cp:lastModifiedBy>
  <cp:revision>1</cp:revision>
  <dcterms:created xsi:type="dcterms:W3CDTF">2015-01-21T03:16:00Z</dcterms:created>
  <dcterms:modified xsi:type="dcterms:W3CDTF">2015-01-21T03:40:00Z</dcterms:modified>
</cp:coreProperties>
</file>